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2268"/>
        <w:gridCol w:w="2268"/>
      </w:tblGrid>
      <w:tr w:rsidR="00F12F73" w:rsidTr="007F6920">
        <w:tc>
          <w:tcPr>
            <w:tcW w:w="2518" w:type="dxa"/>
            <w:shd w:val="clear" w:color="auto" w:fill="auto"/>
          </w:tcPr>
          <w:p w:rsidR="00F12F73" w:rsidRDefault="00EF6F73">
            <w:pPr>
              <w:rPr>
                <w:rFonts w:cs="Arial"/>
                <w:color w:val="0000FF"/>
                <w:szCs w:val="22"/>
              </w:rPr>
            </w:pPr>
            <w:r>
              <w:rPr>
                <w:rFonts w:cs="Arial"/>
                <w:szCs w:val="22"/>
              </w:rPr>
              <w:t>Projektbezeichnung/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F12F73" w:rsidRPr="002E7602" w:rsidRDefault="002E7602">
            <w:pPr>
              <w:rPr>
                <w:b/>
              </w:rPr>
            </w:pPr>
            <w:r w:rsidRPr="002E7602">
              <w:rPr>
                <w:rFonts w:cs="Arial"/>
                <w:b/>
                <w:szCs w:val="22"/>
              </w:rPr>
              <w:t>«Konstruktion, Fertigung, Programmierung und Inbetriebsetzung eines autonomen Sammelroboters»</w:t>
            </w: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F12F73">
            <w:pPr>
              <w:rPr>
                <w:rFonts w:cs="Arial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:rsidR="00F12F73" w:rsidRDefault="00F12F73">
            <w:pPr>
              <w:snapToGrid w:val="0"/>
              <w:rPr>
                <w:rFonts w:cs="Arial"/>
                <w:szCs w:val="22"/>
              </w:rPr>
            </w:pPr>
          </w:p>
        </w:tc>
      </w:tr>
      <w:tr w:rsidR="00F12F73" w:rsidTr="007F6920">
        <w:tc>
          <w:tcPr>
            <w:tcW w:w="251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Teambezeichnung: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DA3832" w:rsidRDefault="002E7602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 2</w:t>
            </w:r>
            <w:r w:rsidR="00A40DE7">
              <w:rPr>
                <w:rFonts w:cs="Arial"/>
                <w:szCs w:val="22"/>
              </w:rPr>
              <w:t xml:space="preserve"> / «</w:t>
            </w:r>
            <w:proofErr w:type="spellStart"/>
            <w:r w:rsidR="00A40DE7">
              <w:rPr>
                <w:rFonts w:cs="Arial"/>
                <w:szCs w:val="22"/>
              </w:rPr>
              <w:t>PeCo</w:t>
            </w:r>
            <w:proofErr w:type="spellEnd"/>
            <w:r w:rsidR="00A40DE7">
              <w:rPr>
                <w:rFonts w:cs="Arial"/>
                <w:szCs w:val="22"/>
              </w:rPr>
              <w:t xml:space="preserve"> GmbH»</w:t>
            </w:r>
          </w:p>
          <w:p w:rsidR="001B363D" w:rsidRPr="00DA3832" w:rsidRDefault="001B363D" w:rsidP="000270D2">
            <w:pPr>
              <w:spacing w:before="0"/>
              <w:rPr>
                <w:rFonts w:cs="Arial"/>
                <w:szCs w:val="22"/>
              </w:rPr>
            </w:pPr>
          </w:p>
        </w:tc>
      </w:tr>
      <w:tr w:rsidR="00F12F73" w:rsidTr="007F6920">
        <w:trPr>
          <w:trHeight w:val="40"/>
        </w:trPr>
        <w:tc>
          <w:tcPr>
            <w:tcW w:w="2518" w:type="dxa"/>
            <w:vMerge w:val="restart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Teammitglieder: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Klasse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2268" w:type="dxa"/>
            <w:shd w:val="clear" w:color="auto" w:fill="auto"/>
          </w:tcPr>
          <w:p w:rsidR="00F12F73" w:rsidRDefault="00EF6F73" w:rsidP="000270D2">
            <w:pPr>
              <w:spacing w:before="0"/>
            </w:pPr>
            <w:r>
              <w:rPr>
                <w:rFonts w:cs="Arial"/>
                <w:szCs w:val="22"/>
              </w:rPr>
              <w:t>Vorname</w:t>
            </w:r>
          </w:p>
        </w:tc>
      </w:tr>
      <w:tr w:rsidR="00F12F73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F12F73" w:rsidRDefault="00F12F73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Bischof</w:t>
            </w:r>
          </w:p>
        </w:tc>
        <w:tc>
          <w:tcPr>
            <w:tcW w:w="2268" w:type="dxa"/>
            <w:shd w:val="clear" w:color="auto" w:fill="auto"/>
          </w:tcPr>
          <w:p w:rsidR="00F12F73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Kamil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Langenegger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</w:pPr>
            <w:r>
              <w:rPr>
                <w:rFonts w:cs="Arial"/>
                <w:szCs w:val="22"/>
              </w:rPr>
              <w:t>Stefan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Lozzo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Luca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MT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Waespe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Lars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Nüesch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Marc</w:t>
            </w:r>
          </w:p>
        </w:tc>
      </w:tr>
      <w:tr w:rsidR="007F6920" w:rsidTr="007F6920">
        <w:trPr>
          <w:trHeight w:val="35"/>
        </w:trPr>
        <w:tc>
          <w:tcPr>
            <w:tcW w:w="2518" w:type="dxa"/>
            <w:vMerge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3. ET 16F-19F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Krapp</w:t>
            </w:r>
          </w:p>
        </w:tc>
        <w:tc>
          <w:tcPr>
            <w:tcW w:w="2268" w:type="dxa"/>
            <w:shd w:val="clear" w:color="auto" w:fill="auto"/>
          </w:tcPr>
          <w:p w:rsidR="007F6920" w:rsidRDefault="007F6920" w:rsidP="000270D2">
            <w:pPr>
              <w:snapToGrid w:val="0"/>
              <w:spacing w:before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Jessica</w:t>
            </w:r>
          </w:p>
        </w:tc>
      </w:tr>
      <w:tr w:rsidR="007F6920" w:rsidTr="007F6920">
        <w:tc>
          <w:tcPr>
            <w:tcW w:w="2518" w:type="dxa"/>
            <w:shd w:val="clear" w:color="auto" w:fill="auto"/>
          </w:tcPr>
          <w:p w:rsidR="007F6920" w:rsidRDefault="007F6920" w:rsidP="007F692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Teambetreuer:</w:t>
            </w:r>
          </w:p>
        </w:tc>
        <w:tc>
          <w:tcPr>
            <w:tcW w:w="6804" w:type="dxa"/>
            <w:gridSpan w:val="3"/>
            <w:shd w:val="clear" w:color="auto" w:fill="auto"/>
          </w:tcPr>
          <w:p w:rsidR="007F6920" w:rsidRDefault="007F6920" w:rsidP="007F6920">
            <w:pPr>
              <w:tabs>
                <w:tab w:val="left" w:pos="1735"/>
              </w:tabs>
            </w:pPr>
            <w:r>
              <w:rPr>
                <w:rFonts w:cs="Arial"/>
                <w:szCs w:val="22"/>
              </w:rPr>
              <w:t>Michel, Thomas</w:t>
            </w:r>
          </w:p>
        </w:tc>
      </w:tr>
    </w:tbl>
    <w:p w:rsidR="0044216B" w:rsidRDefault="0044216B" w:rsidP="0044216B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06E569" wp14:editId="599BACD5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315210" cy="4165600"/>
            <wp:effectExtent l="0" t="0" r="0" b="0"/>
            <wp:wrapThrough wrapText="bothSides">
              <wp:wrapPolygon edited="0">
                <wp:start x="3377" y="889"/>
                <wp:lineTo x="3377" y="1482"/>
                <wp:lineTo x="5865" y="2667"/>
                <wp:lineTo x="6576" y="2667"/>
                <wp:lineTo x="2666" y="4248"/>
                <wp:lineTo x="889" y="4643"/>
                <wp:lineTo x="178" y="5137"/>
                <wp:lineTo x="0" y="6618"/>
                <wp:lineTo x="355" y="6915"/>
                <wp:lineTo x="3021" y="7409"/>
                <wp:lineTo x="2310" y="7902"/>
                <wp:lineTo x="2133" y="9483"/>
                <wp:lineTo x="2310" y="10570"/>
                <wp:lineTo x="4088" y="12150"/>
                <wp:lineTo x="3377" y="13730"/>
                <wp:lineTo x="2488" y="16891"/>
                <wp:lineTo x="2133" y="20250"/>
                <wp:lineTo x="3021" y="21337"/>
                <wp:lineTo x="4265" y="21337"/>
                <wp:lineTo x="4799" y="21139"/>
                <wp:lineTo x="5687" y="20349"/>
                <wp:lineTo x="5510" y="16891"/>
                <wp:lineTo x="6398" y="13730"/>
                <wp:lineTo x="7465" y="13730"/>
                <wp:lineTo x="12263" y="12446"/>
                <wp:lineTo x="14218" y="12150"/>
                <wp:lineTo x="17595" y="11162"/>
                <wp:lineTo x="17595" y="10570"/>
                <wp:lineTo x="18662" y="8989"/>
                <wp:lineTo x="19372" y="8989"/>
                <wp:lineTo x="21150" y="7804"/>
                <wp:lineTo x="21150" y="7409"/>
                <wp:lineTo x="19550" y="5828"/>
                <wp:lineTo x="17595" y="4346"/>
                <wp:lineTo x="17417" y="4248"/>
                <wp:lineTo x="10664" y="2667"/>
                <wp:lineTo x="10841" y="2074"/>
                <wp:lineTo x="8353" y="1185"/>
                <wp:lineTo x="6043" y="889"/>
                <wp:lineTo x="3377" y="889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00px-Palm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Default="0044216B" w:rsidP="0044216B"/>
    <w:p w:rsidR="0044216B" w:rsidRPr="00F801A2" w:rsidRDefault="0045461A" w:rsidP="0044216B">
      <w:pPr>
        <w:rPr>
          <w:rFonts w:ascii="Bradley Hand ITC" w:hAnsi="Bradley Hand ITC"/>
          <w:sz w:val="36"/>
          <w:szCs w:val="36"/>
          <w:lang w:val="fr-CH"/>
        </w:rPr>
      </w:pPr>
      <w:r>
        <w:rPr>
          <w:rFonts w:ascii="Bradley Hand ITC" w:hAnsi="Bradley Hand ITC" w:cs="Arial"/>
          <w:sz w:val="36"/>
          <w:szCs w:val="36"/>
          <w:lang w:val="fr-CH"/>
        </w:rPr>
        <w:t>..</w:t>
      </w:r>
      <w:r w:rsidR="0044216B" w:rsidRPr="0045461A">
        <w:rPr>
          <w:rFonts w:ascii="Bradley Hand ITC" w:hAnsi="Bradley Hand ITC" w:cs="Arial"/>
          <w:sz w:val="36"/>
          <w:szCs w:val="36"/>
          <w:lang w:val="fr-CH"/>
        </w:rPr>
        <w:t>.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just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relax and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enjoy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your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game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, </w:t>
      </w:r>
      <w:r w:rsidR="0044216B" w:rsidRPr="00F801A2">
        <w:rPr>
          <w:rFonts w:ascii="Bradley Hand ITC" w:hAnsi="Bradley Hand ITC"/>
          <w:sz w:val="36"/>
          <w:szCs w:val="36"/>
          <w:lang w:val="fr-CH"/>
        </w:rPr>
        <w:br/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PeCo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* </w:t>
      </w:r>
      <w:proofErr w:type="spellStart"/>
      <w:r w:rsidR="0044216B" w:rsidRPr="00F801A2">
        <w:rPr>
          <w:rFonts w:ascii="Bradley Hand ITC" w:hAnsi="Bradley Hand ITC"/>
          <w:sz w:val="36"/>
          <w:szCs w:val="36"/>
          <w:lang w:val="fr-CH"/>
        </w:rPr>
        <w:t>is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 xml:space="preserve"> happy to clean up for </w:t>
      </w:r>
      <w:proofErr w:type="spellStart"/>
      <w:proofErr w:type="gramStart"/>
      <w:r w:rsidR="0044216B" w:rsidRPr="00F801A2">
        <w:rPr>
          <w:rFonts w:ascii="Bradley Hand ITC" w:hAnsi="Bradley Hand ITC"/>
          <w:sz w:val="36"/>
          <w:szCs w:val="36"/>
          <w:lang w:val="fr-CH"/>
        </w:rPr>
        <w:t>you</w:t>
      </w:r>
      <w:proofErr w:type="spellEnd"/>
      <w:r w:rsidR="0044216B" w:rsidRPr="00F801A2">
        <w:rPr>
          <w:rFonts w:ascii="Bradley Hand ITC" w:hAnsi="Bradley Hand ITC"/>
          <w:sz w:val="36"/>
          <w:szCs w:val="36"/>
          <w:lang w:val="fr-CH"/>
        </w:rPr>
        <w:t>!</w:t>
      </w:r>
      <w:proofErr w:type="gramEnd"/>
    </w:p>
    <w:p w:rsidR="0044216B" w:rsidRPr="007B2197" w:rsidRDefault="0044216B" w:rsidP="0044216B">
      <w:pPr>
        <w:jc w:val="right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2505A" wp14:editId="3F1178E4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6" name="Z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D00A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6" o:spid="_x0000_s1026" type="#_x0000_t22" style="position:absolute;margin-left:163.15pt;margin-top:13.5pt;width:17.9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t52bw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rFonts w:ascii="Arial" w:hAnsi="Arial" w:cs="Arial"/>
          <w:noProof/>
          <w:lang w:val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57A7C2" wp14:editId="69CB8AA7">
                <wp:simplePos x="0" y="0"/>
                <wp:positionH relativeFrom="column">
                  <wp:posOffset>3005455</wp:posOffset>
                </wp:positionH>
                <wp:positionV relativeFrom="paragraph">
                  <wp:posOffset>131445</wp:posOffset>
                </wp:positionV>
                <wp:extent cx="1517650" cy="1638300"/>
                <wp:effectExtent l="0" t="0" r="25400" b="0"/>
                <wp:wrapThrough wrapText="bothSides">
                  <wp:wrapPolygon edited="0">
                    <wp:start x="9761" y="0"/>
                    <wp:lineTo x="5151" y="5023"/>
                    <wp:lineTo x="4880" y="12056"/>
                    <wp:lineTo x="0" y="13312"/>
                    <wp:lineTo x="0" y="18586"/>
                    <wp:lineTo x="6507" y="20093"/>
                    <wp:lineTo x="5965" y="21349"/>
                    <wp:lineTo x="16268" y="21349"/>
                    <wp:lineTo x="15726" y="20093"/>
                    <wp:lineTo x="21690" y="18586"/>
                    <wp:lineTo x="21690" y="13312"/>
                    <wp:lineTo x="16810" y="12056"/>
                    <wp:lineTo x="16539" y="5023"/>
                    <wp:lineTo x="15997" y="4019"/>
                    <wp:lineTo x="11930" y="0"/>
                    <wp:lineTo x="9761" y="0"/>
                  </wp:wrapPolygon>
                </wp:wrapThrough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1" cy="1638300"/>
                          <a:chOff x="0" y="0"/>
                          <a:chExt cx="2286002" cy="2228215"/>
                        </a:xfrm>
                      </wpg:grpSpPr>
                      <wps:wsp>
                        <wps:cNvPr id="5" name="Zylinder 5"/>
                        <wps:cNvSpPr/>
                        <wps:spPr>
                          <a:xfrm>
                            <a:off x="0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ylinder 7"/>
                        <wps:cNvSpPr/>
                        <wps:spPr>
                          <a:xfrm>
                            <a:off x="1943101" y="1409700"/>
                            <a:ext cx="342901" cy="4762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Grafik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9074" y="0"/>
                            <a:ext cx="1885950" cy="22282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FEF4EE" id="Gruppieren 9" o:spid="_x0000_s1026" style="position:absolute;margin-left:236.65pt;margin-top:10.35pt;width:119.5pt;height:129pt;z-index:251660288;mso-width-relative:margin;mso-height-relative:margin" coordsize="22860,222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">
                <v:shape id="Zylinder 5" o:spid="_x0000_s1027" type="#_x0000_t22" style="position:absolute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" adj="3888" fillcolor="#70ad47 [3209]" strokecolor="#375623 [1609]" strokeweight="1pt">
                  <v:stroke joinstyle="miter"/>
                </v:shape>
                <v:shape id="Zylinder 7" o:spid="_x0000_s1028" type="#_x0000_t22" style="position:absolute;left:19431;top:14097;width:3429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" adj="3888" fillcolor="#ffc000 [3207]" strokecolor="#7f5f00 [1607]" strokeweight="1pt">
                  <v:stroke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" o:spid="_x0000_s1029" type="#_x0000_t75" style="position:absolute;left:2190;width:18860;height:22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">
                  <v:imagedata r:id="rId12" o:title=""/>
                </v:shape>
                <w10:wrap type="through"/>
              </v:group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9305F4" wp14:editId="635840F3">
                <wp:simplePos x="0" y="0"/>
                <wp:positionH relativeFrom="column">
                  <wp:posOffset>4700905</wp:posOffset>
                </wp:positionH>
                <wp:positionV relativeFrom="paragraph">
                  <wp:posOffset>113030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8" name="Zyl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D421" id="Zylinder 18" o:spid="_x0000_s1026" type="#_x0000_t22" style="position:absolute;margin-left:370.15pt;margin-top:8.9pt;width:17.95pt;height:2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" adj="3511" fillcolor="#70ad47 [3209]" strokecolor="#375623 [1609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085EA" wp14:editId="33DE4178">
                <wp:simplePos x="0" y="0"/>
                <wp:positionH relativeFrom="column">
                  <wp:posOffset>5056505</wp:posOffset>
                </wp:positionH>
                <wp:positionV relativeFrom="paragraph">
                  <wp:posOffset>103505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19" name="Zyl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FEFEA" id="Zylinder 19" o:spid="_x0000_s1026" type="#_x0000_t22" style="position:absolute;margin-left:398.15pt;margin-top:8.15pt;width:17.95pt;height:2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25BCD" wp14:editId="5408C50D">
                <wp:simplePos x="0" y="0"/>
                <wp:positionH relativeFrom="column">
                  <wp:posOffset>2362835</wp:posOffset>
                </wp:positionH>
                <wp:positionV relativeFrom="paragraph">
                  <wp:posOffset>166370</wp:posOffset>
                </wp:positionV>
                <wp:extent cx="227648" cy="350164"/>
                <wp:effectExtent l="0" t="0" r="20320" b="12065"/>
                <wp:wrapThrough wrapText="bothSides">
                  <wp:wrapPolygon edited="0">
                    <wp:start x="0" y="0"/>
                    <wp:lineTo x="0" y="21169"/>
                    <wp:lineTo x="21721" y="21169"/>
                    <wp:lineTo x="21721" y="0"/>
                    <wp:lineTo x="0" y="0"/>
                  </wp:wrapPolygon>
                </wp:wrapThrough>
                <wp:docPr id="20" name="Z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8" cy="350164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F970" id="Zylinder 20" o:spid="_x0000_s1026" type="#_x0000_t22" style="position:absolute;margin-left:186.05pt;margin-top:13.1pt;width:17.95pt;height:2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" adj="3511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Pr="007B2197" w:rsidRDefault="0044216B" w:rsidP="0044216B">
      <w:pPr>
        <w:rPr>
          <w:lang w:val="fr-CH"/>
        </w:rPr>
      </w:pPr>
    </w:p>
    <w:p w:rsidR="0044216B" w:rsidRDefault="0044216B" w:rsidP="0044216B">
      <w:pPr>
        <w:jc w:val="right"/>
        <w:rPr>
          <w:rFonts w:ascii="Bradley Hand ITC" w:hAnsi="Bradley Hand ITC" w:cs="Arial"/>
          <w:szCs w:val="22"/>
          <w:lang w:val="fr-CH"/>
        </w:rPr>
      </w:pPr>
      <w:r w:rsidRPr="007F6920">
        <w:rPr>
          <w:rFonts w:ascii="Bradley Hand ITC" w:hAnsi="Bradley Hand ITC" w:cs="Arial"/>
          <w:szCs w:val="22"/>
        </w:rPr>
        <w:t>*Per</w:t>
      </w:r>
      <w:r>
        <w:rPr>
          <w:rFonts w:ascii="Bradley Hand ITC" w:hAnsi="Bradley Hand ITC" w:cs="Arial"/>
          <w:szCs w:val="22"/>
          <w:lang w:val="fr-CH"/>
        </w:rPr>
        <w:t xml:space="preserve">formance </w:t>
      </w:r>
      <w:proofErr w:type="spellStart"/>
      <w:r>
        <w:rPr>
          <w:rFonts w:ascii="Bradley Hand ITC" w:hAnsi="Bradley Hand ITC" w:cs="Arial"/>
          <w:szCs w:val="22"/>
          <w:lang w:val="fr-CH"/>
        </w:rPr>
        <w:t>Collect</w:t>
      </w:r>
      <w:proofErr w:type="spellEnd"/>
      <w:r>
        <w:rPr>
          <w:rFonts w:ascii="Bradley Hand ITC" w:hAnsi="Bradley Hand ITC" w:cs="Arial"/>
          <w:szCs w:val="22"/>
          <w:lang w:val="fr-CH"/>
        </w:rPr>
        <w:t xml:space="preserve"> robot (</w:t>
      </w:r>
      <w:proofErr w:type="spellStart"/>
      <w:r>
        <w:rPr>
          <w:rFonts w:ascii="Bradley Hand ITC" w:hAnsi="Bradley Hand ITC" w:cs="Arial"/>
          <w:szCs w:val="22"/>
          <w:lang w:val="fr-CH"/>
        </w:rPr>
        <w:t>PeCo</w:t>
      </w:r>
      <w:proofErr w:type="spellEnd"/>
      <w:r>
        <w:rPr>
          <w:rFonts w:ascii="Bradley Hand ITC" w:hAnsi="Bradley Hand ITC" w:cs="Arial"/>
          <w:szCs w:val="22"/>
          <w:lang w:val="fr-CH"/>
        </w:rPr>
        <w:t>)</w:t>
      </w:r>
    </w:p>
    <w:p w:rsidR="002E682F" w:rsidRDefault="002E682F">
      <w:pPr>
        <w:suppressAutoHyphens w:val="0"/>
        <w:rPr>
          <w:lang w:val="fr-CH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  <w:lang w:val="de-DE" w:eastAsia="ar-SA"/>
        </w:rPr>
        <w:id w:val="165079250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:rsidR="002E682F" w:rsidRPr="000270D2" w:rsidRDefault="002E682F">
          <w:pPr>
            <w:pStyle w:val="Inhaltsverzeichnisberschrift"/>
            <w:rPr>
              <w:lang w:val="en-US"/>
            </w:rPr>
          </w:pPr>
          <w:proofErr w:type="spellStart"/>
          <w:r w:rsidRPr="000270D2">
            <w:rPr>
              <w:lang w:val="en-US"/>
            </w:rPr>
            <w:t>Inhalt</w:t>
          </w:r>
          <w:proofErr w:type="spellEnd"/>
        </w:p>
        <w:p w:rsidR="00440B49" w:rsidRDefault="002E682F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38662" w:history="1">
            <w:r w:rsidR="00440B49" w:rsidRPr="00C53F38">
              <w:rPr>
                <w:rStyle w:val="Hyperlink"/>
                <w:noProof/>
              </w:rPr>
              <w:t>1.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Grobkonzept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_Toc497338662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3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081F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3" w:history="1">
            <w:r w:rsidR="00440B49" w:rsidRPr="00C53F38">
              <w:rPr>
                <w:rStyle w:val="Hyperlink"/>
                <w:noProof/>
              </w:rPr>
              <w:t>1.1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Statemachine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_Toc497338663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3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081F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4" w:history="1">
            <w:r w:rsidR="00440B49" w:rsidRPr="00C53F38">
              <w:rPr>
                <w:rStyle w:val="Hyperlink"/>
                <w:noProof/>
              </w:rPr>
              <w:t>1.2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Statischer Überblick – Klassendiagramm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_Toc497338664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4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081F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5" w:history="1">
            <w:r w:rsidR="00440B49" w:rsidRPr="00C53F38">
              <w:rPr>
                <w:rStyle w:val="Hyperlink"/>
                <w:noProof/>
              </w:rPr>
              <w:t>1.3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Xxxx_Archiv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_Toc497338665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5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081FD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6" w:history="1">
            <w:r w:rsidR="00440B49" w:rsidRPr="00C53F38">
              <w:rPr>
                <w:rStyle w:val="Hyperlink"/>
                <w:noProof/>
              </w:rPr>
              <w:t>2.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Feinkonzept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_Toc497338666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6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440B49" w:rsidRDefault="00081FD8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eastAsia="de-CH"/>
            </w:rPr>
          </w:pPr>
          <w:hyperlink w:anchor="_Toc497338667" w:history="1">
            <w:r w:rsidR="00440B49" w:rsidRPr="00C53F38">
              <w:rPr>
                <w:rStyle w:val="Hyperlink"/>
                <w:noProof/>
              </w:rPr>
              <w:t>2.1</w:t>
            </w:r>
            <w:r w:rsidR="00440B49">
              <w:rPr>
                <w:rFonts w:asciiTheme="minorHAnsi" w:eastAsiaTheme="minorEastAsia" w:hAnsiTheme="minorHAnsi" w:cstheme="minorBidi"/>
                <w:noProof/>
                <w:szCs w:val="22"/>
                <w:lang w:eastAsia="de-CH"/>
              </w:rPr>
              <w:tab/>
            </w:r>
            <w:r w:rsidR="00440B49" w:rsidRPr="00C53F38">
              <w:rPr>
                <w:rStyle w:val="Hyperlink"/>
                <w:noProof/>
              </w:rPr>
              <w:t>Teilziele/ Anforderungen</w:t>
            </w:r>
            <w:r w:rsidR="00440B49">
              <w:rPr>
                <w:noProof/>
                <w:webHidden/>
              </w:rPr>
              <w:tab/>
            </w:r>
            <w:r w:rsidR="00440B49">
              <w:rPr>
                <w:noProof/>
                <w:webHidden/>
              </w:rPr>
              <w:fldChar w:fldCharType="begin"/>
            </w:r>
            <w:r w:rsidR="00440B49">
              <w:rPr>
                <w:noProof/>
                <w:webHidden/>
              </w:rPr>
              <w:instrText xml:space="preserve"> PAGEREF _Toc497338667 \h </w:instrText>
            </w:r>
            <w:r w:rsidR="00440B49">
              <w:rPr>
                <w:noProof/>
                <w:webHidden/>
              </w:rPr>
            </w:r>
            <w:r w:rsidR="00440B49">
              <w:rPr>
                <w:noProof/>
                <w:webHidden/>
              </w:rPr>
              <w:fldChar w:fldCharType="separate"/>
            </w:r>
            <w:r w:rsidR="00440B49">
              <w:rPr>
                <w:noProof/>
                <w:webHidden/>
              </w:rPr>
              <w:t>7</w:t>
            </w:r>
            <w:r w:rsidR="00440B49">
              <w:rPr>
                <w:noProof/>
                <w:webHidden/>
              </w:rPr>
              <w:fldChar w:fldCharType="end"/>
            </w:r>
          </w:hyperlink>
        </w:p>
        <w:p w:rsidR="002E682F" w:rsidRDefault="002E682F">
          <w:r>
            <w:rPr>
              <w:b/>
              <w:bCs/>
              <w:lang w:val="de-DE"/>
            </w:rPr>
            <w:fldChar w:fldCharType="end"/>
          </w:r>
        </w:p>
      </w:sdtContent>
    </w:sdt>
    <w:p w:rsidR="002E682F" w:rsidRDefault="002E682F">
      <w:pPr>
        <w:suppressAutoHyphens w:val="0"/>
        <w:rPr>
          <w:lang w:val="fr-CH"/>
        </w:rPr>
      </w:pPr>
      <w:r>
        <w:rPr>
          <w:lang w:val="fr-CH"/>
        </w:rPr>
        <w:br w:type="page"/>
      </w:r>
    </w:p>
    <w:p w:rsidR="009404B9" w:rsidRDefault="009972F2" w:rsidP="00AD0980">
      <w:pPr>
        <w:pStyle w:val="berschrift1"/>
      </w:pPr>
      <w:bookmarkStart w:id="0" w:name="_Toc497338662"/>
      <w:r>
        <w:lastRenderedPageBreak/>
        <w:t>Grobkonzept</w:t>
      </w:r>
      <w:bookmarkEnd w:id="0"/>
    </w:p>
    <w:p w:rsidR="00717ED4" w:rsidRDefault="00717ED4" w:rsidP="00F801A2">
      <w:pPr>
        <w:pStyle w:val="berschrift2"/>
      </w:pPr>
      <w:bookmarkStart w:id="1" w:name="_Toc497338663"/>
      <w:r>
        <w:t>Analyse</w:t>
      </w:r>
      <w:r w:rsidR="007C12AA">
        <w:t xml:space="preserve"> Wandkollisionsmöglichkeiten</w:t>
      </w:r>
    </w:p>
    <w:p w:rsidR="007C12AA" w:rsidRDefault="007C12AA" w:rsidP="007C12AA">
      <w:pPr>
        <w:rPr>
          <w:lang w:val="de-DE"/>
        </w:rPr>
      </w:pPr>
    </w:p>
    <w:p w:rsidR="007C12AA" w:rsidRDefault="005877F5" w:rsidP="007C12AA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568D9" wp14:editId="27A42446">
                <wp:simplePos x="0" y="0"/>
                <wp:positionH relativeFrom="margin">
                  <wp:posOffset>4229450</wp:posOffset>
                </wp:positionH>
                <wp:positionV relativeFrom="paragraph">
                  <wp:posOffset>1450899</wp:posOffset>
                </wp:positionV>
                <wp:extent cx="928048" cy="470847"/>
                <wp:effectExtent l="0" t="0" r="24765" b="24765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7F5" w:rsidRDefault="005877F5" w:rsidP="005877F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:rsidR="005877F5" w:rsidRPr="005A248C" w:rsidRDefault="00183E99" w:rsidP="005877F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Rückwärts</w:t>
                            </w:r>
                          </w:p>
                          <w:p w:rsidR="005877F5" w:rsidRPr="005A248C" w:rsidRDefault="005877F5" w:rsidP="005877F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5568D9" id="Rechteck 28" o:spid="_x0000_s1026" style="position:absolute;margin-left:333.05pt;margin-top:114.25pt;width:73.05pt;height:37.0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" fillcolor="#c00000" strokecolor="#375623 [1609]" strokeweight="1pt">
                <v:fill color2="#a8d08d [1945]" rotate="t" angle="270" colors="0 #c00000;8520f #a9d18e;31916f #a9d18e;54395f #a9d18e;1 #a9d18e" focus="100%" type="gradient"/>
                <v:textbox>
                  <w:txbxContent>
                    <w:p w:rsidR="005877F5" w:rsidRDefault="005877F5" w:rsidP="005877F5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:rsidR="005877F5" w:rsidRPr="005A248C" w:rsidRDefault="00183E99" w:rsidP="005877F5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Rückwärts</w:t>
                      </w:r>
                    </w:p>
                    <w:p w:rsidR="005877F5" w:rsidRPr="005A248C" w:rsidRDefault="005877F5" w:rsidP="005877F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F2AB3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256E8" wp14:editId="194CFAB2">
                <wp:simplePos x="0" y="0"/>
                <wp:positionH relativeFrom="margin">
                  <wp:posOffset>4558512</wp:posOffset>
                </wp:positionH>
                <wp:positionV relativeFrom="paragraph">
                  <wp:posOffset>2837901</wp:posOffset>
                </wp:positionV>
                <wp:extent cx="928048" cy="470847"/>
                <wp:effectExtent l="76200" t="38100" r="81915" b="4381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34333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2AB3" w:rsidRDefault="007F2AB3" w:rsidP="007F2AB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:rsidR="007F2AB3" w:rsidRPr="005A248C" w:rsidRDefault="007F2AB3" w:rsidP="007F2AB3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7F2AB3" w:rsidRPr="005A248C" w:rsidRDefault="007F2AB3" w:rsidP="007F2A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256E8" id="Rechteck 27" o:spid="_x0000_s1027" style="position:absolute;margin-left:358.95pt;margin-top:223.45pt;width:73.05pt;height:37.05pt;rotation:6372647fd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" fillcolor="#c00000" strokecolor="#375623 [1609]" strokeweight="1pt">
                <v:fill color2="#a8d08d [1945]" rotate="t" angle="45" colors="0 #c00000;8520f #a9d18e;31916f #a9d18e;54395f #a9d18e;1 #a9d18e" focus="100%" type="gradient"/>
                <v:textbox>
                  <w:txbxContent>
                    <w:p w:rsidR="007F2AB3" w:rsidRDefault="007F2AB3" w:rsidP="007F2AB3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:rsidR="007F2AB3" w:rsidRPr="005A248C" w:rsidRDefault="007F2AB3" w:rsidP="007F2AB3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7F2AB3" w:rsidRPr="005A248C" w:rsidRDefault="007F2AB3" w:rsidP="007F2AB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48C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42BA16" wp14:editId="1DE9B4B0">
                <wp:simplePos x="0" y="0"/>
                <wp:positionH relativeFrom="margin">
                  <wp:posOffset>1382793</wp:posOffset>
                </wp:positionH>
                <wp:positionV relativeFrom="paragraph">
                  <wp:posOffset>377711</wp:posOffset>
                </wp:positionV>
                <wp:extent cx="928048" cy="470847"/>
                <wp:effectExtent l="190500" t="76200" r="158115" b="8191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2089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:rsidR="005A248C" w:rsidRP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5A248C" w:rsidRPr="005A248C" w:rsidRDefault="005A248C" w:rsidP="005A2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2BA16" id="Rechteck 17" o:spid="_x0000_s1028" style="position:absolute;margin-left:108.9pt;margin-top:29.75pt;width:73.05pt;height:37.05pt;rotation:4415039fd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  <w:p w:rsidR="005A248C" w:rsidRP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5A248C" w:rsidRPr="005A248C" w:rsidRDefault="005A248C" w:rsidP="005A24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48C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CAC730" wp14:editId="1B484160">
                <wp:simplePos x="0" y="0"/>
                <wp:positionH relativeFrom="margin">
                  <wp:posOffset>1639835</wp:posOffset>
                </wp:positionH>
                <wp:positionV relativeFrom="paragraph">
                  <wp:posOffset>4854755</wp:posOffset>
                </wp:positionV>
                <wp:extent cx="928048" cy="470847"/>
                <wp:effectExtent l="0" t="0" r="24765" b="2476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A248C" w:rsidRP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AC730" id="Rechteck 15" o:spid="_x0000_s1029" style="position:absolute;margin-left:129.1pt;margin-top:382.25pt;width:73.05pt;height:37.0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" fillcolor="#c00000" strokecolor="#375623 [1609]" strokeweight="1pt">
                <v:fill color2="#a8d08d [1945]" rotate="t" angle="135" colors="0 #c00000;17039f #a9d18e;31916f #a9d18e;54395f #a9d18e;1 #a9d18e" focus="100%" type="gradient"/>
                <v:textbox>
                  <w:txbxContent>
                    <w:p w:rsid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A248C" w:rsidRP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248C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0D5EF" wp14:editId="459BE4C7">
                <wp:simplePos x="0" y="0"/>
                <wp:positionH relativeFrom="column">
                  <wp:posOffset>-147633</wp:posOffset>
                </wp:positionH>
                <wp:positionV relativeFrom="paragraph">
                  <wp:posOffset>3071457</wp:posOffset>
                </wp:positionV>
                <wp:extent cx="928048" cy="470847"/>
                <wp:effectExtent l="0" t="0" r="24765" b="2476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26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5A248C" w:rsidRP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  <w:p w:rsidR="005A248C" w:rsidRPr="005A248C" w:rsidRDefault="005A248C" w:rsidP="005A248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80D5EF" id="Rechteck 13" o:spid="_x0000_s1030" style="position:absolute;margin-left:-11.6pt;margin-top:241.85pt;width:73.05pt;height:37.0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" fillcolor="#c00000" strokecolor="#375623 [1609]" strokeweight="1pt">
                <v:fill color2="#a8d08d [1945]" rotate="t" angle="45" colors="0 #c00000;17039f #a9d18e;31916f #a9d18e;54395f #a9d18e;1 #a9d18e" focus="100%" type="gradient"/>
                <v:textbox>
                  <w:txbxContent>
                    <w:p w:rsid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:rsidR="005A248C" w:rsidRP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  <w:p w:rsidR="005A248C" w:rsidRPr="005A248C" w:rsidRDefault="005A248C" w:rsidP="005A248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B64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80825</wp:posOffset>
                </wp:positionH>
                <wp:positionV relativeFrom="paragraph">
                  <wp:posOffset>1648773</wp:posOffset>
                </wp:positionV>
                <wp:extent cx="928048" cy="470847"/>
                <wp:effectExtent l="0" t="0" r="24765" b="2476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708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87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0">
                              <a:srgbClr val="C00000"/>
                            </a:gs>
                            <a:gs pos="1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</w:t>
                            </w:r>
                            <w:r w:rsidRPr="005A248C">
                              <w:rPr>
                                <w:rFonts w:ascii="Wingdings" w:hAnsi="Wingdings" w:cs="Wingdings"/>
                                <w:color w:val="000000" w:themeColor="text1"/>
                                <w:sz w:val="26"/>
                                <w:szCs w:val="26"/>
                                <w:lang w:eastAsia="de-CH"/>
                              </w:rPr>
                              <w:t></w:t>
                            </w:r>
                            <w:r w:rsidRPr="005A248C">
                              <w:rPr>
                                <w:color w:val="000000" w:themeColor="text1"/>
                              </w:rPr>
                              <w:t xml:space="preserve"> 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5A248C" w:rsidRPr="005A248C" w:rsidRDefault="005A248C" w:rsidP="005A248C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vorwärts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2" o:spid="_x0000_s1031" style="position:absolute;margin-left:6.35pt;margin-top:129.8pt;width:73.05pt;height:3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" fillcolor="#c00000" strokecolor="#375623 [1609]" strokeweight="1pt">
                <v:fill color2="#a8d08d [1945]" rotate="t" angle="90" colors="0 #c00000;8520f #a9d18e;31916f #a9d18e;54395f #a9d18e;1 #a9d18e" focus="100%" type="gradient"/>
                <v:textbox>
                  <w:txbxContent>
                    <w:p w:rsid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</w:t>
                      </w:r>
                      <w:r w:rsidRPr="005A248C">
                        <w:rPr>
                          <w:rFonts w:ascii="Wingdings" w:hAnsi="Wingdings" w:cs="Wingdings"/>
                          <w:color w:val="000000" w:themeColor="text1"/>
                          <w:sz w:val="26"/>
                          <w:szCs w:val="26"/>
                          <w:lang w:eastAsia="de-CH"/>
                        </w:rPr>
                        <w:t></w:t>
                      </w:r>
                      <w:r w:rsidRPr="005A248C">
                        <w:rPr>
                          <w:color w:val="000000" w:themeColor="text1"/>
                        </w:rPr>
                        <w:t xml:space="preserve"> 1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5A248C" w:rsidRPr="005A248C" w:rsidRDefault="005A248C" w:rsidP="005A248C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vorwärts</w:t>
                      </w:r>
                    </w:p>
                  </w:txbxContent>
                </v:textbox>
              </v:rect>
            </w:pict>
          </mc:Fallback>
        </mc:AlternateContent>
      </w:r>
      <w:r w:rsidR="007C12AA"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74295</wp:posOffset>
                </wp:positionH>
                <wp:positionV relativeFrom="paragraph">
                  <wp:posOffset>88104</wp:posOffset>
                </wp:positionV>
                <wp:extent cx="5220000" cy="52200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522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8A46B" id="Ellipse 8" o:spid="_x0000_s1026" style="position:absolute;margin-left:5.85pt;margin-top:6.95pt;width:411pt;height:41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" filled="f" strokecolor="#7f7f7f [1612]" strokeweight="1pt">
                <v:stroke dashstyle="1 1" joinstyle="miter"/>
                <w10:wrap anchorx="margin"/>
              </v:oval>
            </w:pict>
          </mc:Fallback>
        </mc:AlternateContent>
      </w:r>
      <w:r w:rsidR="007C12AA">
        <w:rPr>
          <w:noProof/>
          <w:lang w:val="de-DE"/>
        </w:rPr>
        <mc:AlternateContent>
          <mc:Choice Requires="wps">
            <w:drawing>
              <wp:inline distT="0" distB="0" distL="0" distR="0">
                <wp:extent cx="5400000" cy="5400000"/>
                <wp:effectExtent l="0" t="0" r="10795" b="10795"/>
                <wp:docPr id="11" name="A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5400000"/>
                        </a:xfrm>
                        <a:prstGeom prst="oct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B52" w:rsidRDefault="001B5B52" w:rsidP="001B5B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chteck 11" o:spid="_x0000_s1032" type="#_x0000_t10" style="width:425.2pt;height:4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" filled="f" strokecolor="#1f3763 [1604]" strokeweight="1pt">
                <v:textbox>
                  <w:txbxContent>
                    <w:p w:rsidR="001B5B52" w:rsidRDefault="001B5B52" w:rsidP="001B5B5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83E99" w:rsidRDefault="00183E99" w:rsidP="00183E99">
      <w:pPr>
        <w:pStyle w:val="berschrift3"/>
      </w:pPr>
      <w:r>
        <w:t xml:space="preserve">Lösungsansatz 1: </w:t>
      </w:r>
    </w:p>
    <w:p w:rsidR="00183E99" w:rsidRPr="00183E99" w:rsidRDefault="00183E99" w:rsidP="00183E99">
      <w:pPr>
        <w:rPr>
          <w:lang w:val="de-DE"/>
        </w:rPr>
      </w:pPr>
      <w:r>
        <w:rPr>
          <w:lang w:val="de-DE"/>
        </w:rPr>
        <w:t xml:space="preserve">Wenn (Wanddistanz &lt;= </w:t>
      </w:r>
      <w:proofErr w:type="spellStart"/>
      <w:r>
        <w:rPr>
          <w:lang w:val="de-DE"/>
        </w:rPr>
        <w:t>Töggeldistanz</w:t>
      </w:r>
      <w:proofErr w:type="spellEnd"/>
      <w:r>
        <w:rPr>
          <w:lang w:val="de-DE"/>
        </w:rPr>
        <w:t xml:space="preserve">) oder (Wanddistanz &lt; 5cm), soll </w:t>
      </w:r>
      <w:r w:rsidR="001B5B52">
        <w:rPr>
          <w:lang w:val="de-DE"/>
        </w:rPr>
        <w:t xml:space="preserve">der Roboter </w:t>
      </w:r>
      <w:proofErr w:type="spellStart"/>
      <w:r w:rsidR="001B5B52">
        <w:rPr>
          <w:lang w:val="de-DE"/>
        </w:rPr>
        <w:t>ca</w:t>
      </w:r>
      <w:proofErr w:type="spellEnd"/>
      <w:r w:rsidR="001B5B52">
        <w:rPr>
          <w:lang w:val="de-DE"/>
        </w:rPr>
        <w:t xml:space="preserve"> 3cm rückwärts und sich anschliessend</w:t>
      </w:r>
      <w:bookmarkStart w:id="2" w:name="_GoBack"/>
      <w:bookmarkEnd w:id="2"/>
      <w:r>
        <w:rPr>
          <w:lang w:val="de-DE"/>
        </w:rPr>
        <w:t xml:space="preserve"> um </w:t>
      </w:r>
      <w:r w:rsidR="0085592C">
        <w:rPr>
          <w:lang w:val="de-DE"/>
        </w:rPr>
        <w:t>25° nach rechts drehen</w:t>
      </w:r>
    </w:p>
    <w:p w:rsidR="005A248C" w:rsidRPr="007C12AA" w:rsidRDefault="005A248C" w:rsidP="007C12AA">
      <w:pPr>
        <w:rPr>
          <w:lang w:val="de-DE"/>
        </w:rPr>
      </w:pPr>
    </w:p>
    <w:p w:rsidR="00F801A2" w:rsidRDefault="00F801A2" w:rsidP="00F801A2">
      <w:pPr>
        <w:pStyle w:val="berschrift2"/>
      </w:pPr>
      <w:proofErr w:type="spellStart"/>
      <w:r>
        <w:lastRenderedPageBreak/>
        <w:t>Statemachine</w:t>
      </w:r>
      <w:bookmarkEnd w:id="1"/>
      <w:proofErr w:type="spellEnd"/>
    </w:p>
    <w:p w:rsidR="00440B49" w:rsidRDefault="00440B49" w:rsidP="00F801A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1037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F801A2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4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F801A2" w:rsidRPr="00F801A2" w:rsidRDefault="00F801A2" w:rsidP="00F801A2">
      <w:pPr>
        <w:rPr>
          <w:lang w:val="de-DE"/>
        </w:rPr>
      </w:pPr>
    </w:p>
    <w:p w:rsidR="00794185" w:rsidRDefault="00794185" w:rsidP="00794185">
      <w:pPr>
        <w:pStyle w:val="berschrift2"/>
      </w:pPr>
      <w:bookmarkStart w:id="3" w:name="_Toc497338664"/>
      <w:r>
        <w:t>Statischer Überblick</w:t>
      </w:r>
      <w:r w:rsidR="00440B49">
        <w:t xml:space="preserve"> – Klassendiagramm</w:t>
      </w:r>
      <w:bookmarkEnd w:id="3"/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5760720" cy="744474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co_Klassendiagram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49" w:rsidRDefault="00440B49" w:rsidP="00440B49">
      <w:pPr>
        <w:rPr>
          <w:lang w:val="de-DE"/>
        </w:rPr>
      </w:pPr>
      <w:r>
        <w:rPr>
          <w:lang w:val="de-DE"/>
        </w:rPr>
        <w:t xml:space="preserve">(Diagramm wurde mit </w:t>
      </w:r>
      <w:hyperlink r:id="rId16" w:history="1">
        <w:r w:rsidRPr="00F01F89">
          <w:rPr>
            <w:rStyle w:val="Hyperlink"/>
            <w:lang w:val="de-DE"/>
          </w:rPr>
          <w:t>https://www.draw.io/</w:t>
        </w:r>
      </w:hyperlink>
      <w:r>
        <w:rPr>
          <w:lang w:val="de-DE"/>
        </w:rPr>
        <w:t xml:space="preserve"> erstellt, Quelldatei im Ordner Diagramme)</w:t>
      </w:r>
    </w:p>
    <w:p w:rsidR="00440B49" w:rsidRDefault="00440B49">
      <w:pPr>
        <w:suppressAutoHyphens w:val="0"/>
        <w:spacing w:before="0" w:after="0"/>
        <w:rPr>
          <w:rFonts w:cs="Garamond"/>
          <w:b/>
          <w:sz w:val="24"/>
          <w:szCs w:val="20"/>
          <w:lang w:val="de-DE"/>
        </w:rPr>
      </w:pPr>
      <w:r>
        <w:br w:type="page"/>
      </w:r>
    </w:p>
    <w:p w:rsidR="009404B9" w:rsidRDefault="009404B9" w:rsidP="002873E3">
      <w:pPr>
        <w:rPr>
          <w:lang w:val="de-DE"/>
        </w:rPr>
      </w:pPr>
    </w:p>
    <w:p w:rsidR="008F297D" w:rsidRDefault="008F297D">
      <w:pPr>
        <w:suppressAutoHyphens w:val="0"/>
        <w:spacing w:before="0" w:after="0"/>
        <w:rPr>
          <w:lang w:val="de-DE"/>
        </w:rPr>
      </w:pPr>
      <w:r>
        <w:rPr>
          <w:lang w:val="de-DE"/>
        </w:rPr>
        <w:br w:type="page"/>
      </w:r>
    </w:p>
    <w:p w:rsidR="002873E3" w:rsidRPr="002873E3" w:rsidRDefault="009972F2" w:rsidP="002873E3">
      <w:pPr>
        <w:pStyle w:val="berschrift1"/>
      </w:pPr>
      <w:bookmarkStart w:id="4" w:name="_Toc497338666"/>
      <w:r>
        <w:lastRenderedPageBreak/>
        <w:t>Feinkonzept</w:t>
      </w:r>
      <w:bookmarkEnd w:id="4"/>
    </w:p>
    <w:p w:rsidR="005F5483" w:rsidRDefault="005F5483" w:rsidP="00306601">
      <w:pPr>
        <w:rPr>
          <w:rFonts w:cs="Arial"/>
          <w:lang w:val="de-DE"/>
        </w:rPr>
      </w:pPr>
    </w:p>
    <w:p w:rsidR="005F5483" w:rsidRDefault="005F5483">
      <w:pPr>
        <w:suppressAutoHyphens w:val="0"/>
        <w:rPr>
          <w:rFonts w:cs="Arial"/>
          <w:lang w:val="de-DE"/>
        </w:rPr>
      </w:pPr>
      <w:r>
        <w:rPr>
          <w:rFonts w:cs="Arial"/>
          <w:lang w:val="de-DE"/>
        </w:rPr>
        <w:br w:type="page"/>
      </w:r>
    </w:p>
    <w:p w:rsidR="001B363D" w:rsidRDefault="00EF6F73" w:rsidP="004255A6">
      <w:pPr>
        <w:pStyle w:val="berschrift2"/>
        <w:suppressAutoHyphens w:val="0"/>
        <w:spacing w:before="0" w:after="0"/>
      </w:pPr>
      <w:bookmarkStart w:id="5" w:name="_Toc497338667"/>
      <w:r w:rsidRPr="00306601">
        <w:lastRenderedPageBreak/>
        <w:t>Teilziele/ Anforderungen</w:t>
      </w:r>
      <w:bookmarkEnd w:id="5"/>
    </w:p>
    <w:p w:rsidR="00440B49" w:rsidRPr="00440B49" w:rsidRDefault="00440B49" w:rsidP="00440B49">
      <w:pPr>
        <w:pStyle w:val="berschrift2"/>
      </w:pPr>
      <w:bookmarkStart w:id="6" w:name="_Toc497338665"/>
      <w:proofErr w:type="spellStart"/>
      <w:r>
        <w:t>Xxxx_Archiv</w:t>
      </w:r>
      <w:bookmarkEnd w:id="6"/>
      <w:proofErr w:type="spellEnd"/>
    </w:p>
    <w:p w:rsidR="00440B49" w:rsidRPr="00794185" w:rsidRDefault="00440B49" w:rsidP="00440B49">
      <w:pPr>
        <w:rPr>
          <w:lang w:val="de-DE"/>
        </w:rPr>
      </w:pPr>
      <w:r>
        <w:rPr>
          <w:lang w:val="de-DE"/>
        </w:rPr>
        <w:t>Die nachfolgende Abbildung zeigt die im Projekt vorhanden Softwarekomponenten.</w:t>
      </w: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CCCDC" wp14:editId="496C091C">
                <wp:simplePos x="0" y="0"/>
                <wp:positionH relativeFrom="column">
                  <wp:posOffset>165100</wp:posOffset>
                </wp:positionH>
                <wp:positionV relativeFrom="paragraph">
                  <wp:posOffset>24765</wp:posOffset>
                </wp:positionV>
                <wp:extent cx="6121400" cy="685800"/>
                <wp:effectExtent l="0" t="0" r="12700" b="1905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CCCDC" id="Rechteck 26" o:spid="_x0000_s1033" style="position:absolute;margin-left:13pt;margin-top:1.95pt;width:482pt;height:5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65FD9" wp14:editId="19B7D828">
                <wp:simplePos x="0" y="0"/>
                <wp:positionH relativeFrom="column">
                  <wp:posOffset>4002405</wp:posOffset>
                </wp:positionH>
                <wp:positionV relativeFrom="paragraph">
                  <wp:posOffset>100965</wp:posOffset>
                </wp:positionV>
                <wp:extent cx="996950" cy="933450"/>
                <wp:effectExtent l="0" t="0" r="12700" b="19050"/>
                <wp:wrapNone/>
                <wp:docPr id="24" name="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>Abladeort Identifikation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65FD9" id="Rechteck 24" o:spid="_x0000_s1034" style="position:absolute;margin-left:315.15pt;margin-top:7.95pt;width:78.5pt;height:7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r>
                        <w:t>Abladeort Identifikation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C4595" wp14:editId="4F3630CE">
                <wp:simplePos x="0" y="0"/>
                <wp:positionH relativeFrom="column">
                  <wp:posOffset>5266055</wp:posOffset>
                </wp:positionH>
                <wp:positionV relativeFrom="paragraph">
                  <wp:posOffset>62865</wp:posOffset>
                </wp:positionV>
                <wp:extent cx="895350" cy="933450"/>
                <wp:effectExtent l="0" t="0" r="19050" b="1905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abladen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C4595" id="Rechteck 25" o:spid="_x0000_s1035" style="position:absolute;margin-left:414.65pt;margin-top:4.95pt;width:70.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abladen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FB3A35" wp14:editId="7CF4E841">
                <wp:simplePos x="0" y="0"/>
                <wp:positionH relativeFrom="column">
                  <wp:posOffset>3022600</wp:posOffset>
                </wp:positionH>
                <wp:positionV relativeFrom="paragraph">
                  <wp:posOffset>81915</wp:posOffset>
                </wp:positionV>
                <wp:extent cx="895350" cy="933450"/>
                <wp:effectExtent l="0" t="0" r="1905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sortieren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B3A35" id="Rechteck 23" o:spid="_x0000_s1036" style="position:absolute;margin-left:238pt;margin-top:6.45pt;width:70.5pt;height:7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sortieren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F001F" wp14:editId="55347E80">
                <wp:simplePos x="0" y="0"/>
                <wp:positionH relativeFrom="column">
                  <wp:posOffset>2040255</wp:posOffset>
                </wp:positionH>
                <wp:positionV relativeFrom="paragraph">
                  <wp:posOffset>67945</wp:posOffset>
                </wp:positionV>
                <wp:extent cx="895350" cy="933450"/>
                <wp:effectExtent l="0" t="0" r="1905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aufladen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001F" id="Rechteck 22" o:spid="_x0000_s1037" style="position:absolute;margin-left:160.65pt;margin-top:5.35pt;width:70.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INfQIAAEw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aufladen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E5DB27" wp14:editId="62153B29">
                <wp:simplePos x="0" y="0"/>
                <wp:positionH relativeFrom="column">
                  <wp:posOffset>1094105</wp:posOffset>
                </wp:positionH>
                <wp:positionV relativeFrom="paragraph">
                  <wp:posOffset>80645</wp:posOffset>
                </wp:positionV>
                <wp:extent cx="895350" cy="933450"/>
                <wp:effectExtent l="0" t="0" r="19050" b="1905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proofErr w:type="spellStart"/>
                            <w:r>
                              <w:t>Töggeli</w:t>
                            </w:r>
                            <w:proofErr w:type="spellEnd"/>
                            <w:r>
                              <w:t xml:space="preserve"> Erkennung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5DB27" id="Rechteck 21" o:spid="_x0000_s1038" style="position:absolute;margin-left:86.15pt;margin-top:6.35pt;width:70.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proofErr w:type="spellStart"/>
                      <w:r>
                        <w:t>Töggeli</w:t>
                      </w:r>
                      <w:proofErr w:type="spellEnd"/>
                      <w:r>
                        <w:t xml:space="preserve"> Erkennung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B857C" wp14:editId="7A8CCDF8">
                <wp:simplePos x="0" y="0"/>
                <wp:positionH relativeFrom="column">
                  <wp:posOffset>141605</wp:posOffset>
                </wp:positionH>
                <wp:positionV relativeFrom="paragraph">
                  <wp:posOffset>80645</wp:posOffset>
                </wp:positionV>
                <wp:extent cx="869950" cy="933450"/>
                <wp:effectExtent l="0" t="0" r="25400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>Fahrwerk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B857C" id="Rechteck 10" o:spid="_x0000_s1039" style="position:absolute;margin-left:11.15pt;margin-top:6.35pt;width:68.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r>
                        <w:t>Fahrwerk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794185" w:rsidRDefault="00440B49" w:rsidP="00440B49">
      <w:pPr>
        <w:rPr>
          <w:lang w:val="de-DE"/>
        </w:rPr>
      </w:pPr>
    </w:p>
    <w:p w:rsidR="00440B49" w:rsidRPr="00FB6840" w:rsidRDefault="00440B49" w:rsidP="00440B49">
      <w:pPr>
        <w:rPr>
          <w:rFonts w:cs="Arial"/>
          <w:color w:val="000000" w:themeColor="text1"/>
          <w:szCs w:val="22"/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C6A0D4" wp14:editId="0D1490B4">
                <wp:simplePos x="0" y="0"/>
                <wp:positionH relativeFrom="column">
                  <wp:posOffset>116205</wp:posOffset>
                </wp:positionH>
                <wp:positionV relativeFrom="paragraph">
                  <wp:posOffset>104140</wp:posOffset>
                </wp:positionV>
                <wp:extent cx="6121400" cy="685800"/>
                <wp:effectExtent l="0" t="0" r="1270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 xml:space="preserve">Hardware </w:t>
                            </w:r>
                            <w:proofErr w:type="spellStart"/>
                            <w:r>
                              <w:t>Abstraction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HwAb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0B49" w:rsidRDefault="00440B49" w:rsidP="00440B49">
                            <w:pPr>
                              <w:jc w:val="center"/>
                            </w:pPr>
                            <w:r>
                              <w:t>Mapping Pin auf globalen Variablennamen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6A0D4" id="Rechteck 1" o:spid="_x0000_s1040" style="position:absolute;margin-left:9.15pt;margin-top:8.2pt;width:482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" fillcolor="#4472c4 [3204]" strokecolor="#1f3763 [1604]" strokeweight="1pt">
                <v:textbox>
                  <w:txbxContent>
                    <w:p w:rsidR="00440B49" w:rsidRDefault="00440B49" w:rsidP="00440B49">
                      <w:pPr>
                        <w:jc w:val="center"/>
                      </w:pPr>
                      <w:r>
                        <w:t xml:space="preserve">Hardware </w:t>
                      </w:r>
                      <w:proofErr w:type="spellStart"/>
                      <w:r>
                        <w:t>Abstraction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HwAb</w:t>
                      </w:r>
                      <w:proofErr w:type="spellEnd"/>
                      <w:r>
                        <w:t>)</w:t>
                      </w:r>
                    </w:p>
                    <w:p w:rsidR="00440B49" w:rsidRDefault="00440B49" w:rsidP="00440B49">
                      <w:pPr>
                        <w:jc w:val="center"/>
                      </w:pPr>
                      <w:r>
                        <w:t>Mapping Pin auf globalen Variablennamen</w:t>
                      </w:r>
                    </w:p>
                  </w:txbxContent>
                </v:textbox>
              </v:rect>
            </w:pict>
          </mc:Fallback>
        </mc:AlternateContent>
      </w: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Default="00440B49" w:rsidP="00440B49">
      <w:pPr>
        <w:rPr>
          <w:lang w:val="de-DE"/>
        </w:rPr>
      </w:pPr>
    </w:p>
    <w:p w:rsidR="00440B49" w:rsidRPr="00440B49" w:rsidRDefault="00440B49" w:rsidP="00440B49">
      <w:pPr>
        <w:rPr>
          <w:lang w:val="de-DE"/>
        </w:rPr>
        <w:sectPr w:rsidR="00440B49" w:rsidRPr="00440B49">
          <w:headerReference w:type="default" r:id="rId17"/>
          <w:footerReference w:type="default" r:id="rId18"/>
          <w:pgSz w:w="11906" w:h="16838"/>
          <w:pgMar w:top="1417" w:right="1417" w:bottom="1134" w:left="1417" w:header="708" w:footer="708" w:gutter="0"/>
          <w:cols w:space="720"/>
          <w:docGrid w:linePitch="600" w:charSpace="32768"/>
        </w:sectPr>
      </w:pPr>
    </w:p>
    <w:p w:rsidR="001B363D" w:rsidRDefault="001B363D">
      <w:pPr>
        <w:suppressAutoHyphens w:val="0"/>
        <w:spacing w:before="0" w:after="0"/>
        <w:rPr>
          <w:lang w:val="de-DE"/>
        </w:rPr>
      </w:pPr>
    </w:p>
    <w:sectPr w:rsidR="001B363D" w:rsidSect="009972F2">
      <w:pgSz w:w="16838" w:h="11906" w:orient="landscape"/>
      <w:pgMar w:top="1417" w:right="1417" w:bottom="1417" w:left="1134" w:header="708" w:footer="708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FD8" w:rsidRDefault="00081FD8">
      <w:r>
        <w:separator/>
      </w:r>
    </w:p>
  </w:endnote>
  <w:endnote w:type="continuationSeparator" w:id="0">
    <w:p w:rsidR="00081FD8" w:rsidRDefault="0008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5F622F">
    <w:pPr>
      <w:pStyle w:val="Fuzeile"/>
      <w:tabs>
        <w:tab w:val="clear" w:pos="4536"/>
      </w:tabs>
    </w:pPr>
    <w:proofErr w:type="spellStart"/>
    <w:r>
      <w:rPr>
        <w:rFonts w:cs="Arial"/>
        <w:sz w:val="20"/>
        <w:szCs w:val="20"/>
      </w:rPr>
      <w:t>PeCo</w:t>
    </w:r>
    <w:proofErr w:type="spellEnd"/>
    <w:r>
      <w:rPr>
        <w:rFonts w:cs="Arial"/>
        <w:sz w:val="20"/>
        <w:szCs w:val="20"/>
      </w:rPr>
      <w:t xml:space="preserve"> </w:t>
    </w:r>
    <w:r w:rsidR="00777A30">
      <w:rPr>
        <w:rFonts w:cs="Arial"/>
        <w:sz w:val="20"/>
        <w:szCs w:val="20"/>
      </w:rPr>
      <w:t>GmbH</w:t>
    </w:r>
    <w:r w:rsidR="00EF6F73">
      <w:rPr>
        <w:rFonts w:cs="Arial"/>
        <w:sz w:val="20"/>
        <w:szCs w:val="20"/>
      </w:rPr>
      <w:tab/>
      <w:t xml:space="preserve">Seite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PAGE </w:instrText>
    </w:r>
    <w:r w:rsidR="00EF6F73">
      <w:rPr>
        <w:rFonts w:cs="Arial"/>
        <w:sz w:val="20"/>
        <w:szCs w:val="20"/>
      </w:rPr>
      <w:fldChar w:fldCharType="separate"/>
    </w:r>
    <w:r w:rsidR="001B5B52">
      <w:rPr>
        <w:rFonts w:cs="Arial"/>
        <w:noProof/>
        <w:sz w:val="20"/>
        <w:szCs w:val="20"/>
      </w:rPr>
      <w:t>9</w:t>
    </w:r>
    <w:r w:rsidR="00EF6F73">
      <w:rPr>
        <w:rFonts w:cs="Arial"/>
        <w:sz w:val="20"/>
        <w:szCs w:val="20"/>
      </w:rPr>
      <w:fldChar w:fldCharType="end"/>
    </w:r>
    <w:r w:rsidR="00EF6F73">
      <w:rPr>
        <w:rFonts w:cs="Arial"/>
        <w:sz w:val="20"/>
        <w:szCs w:val="20"/>
      </w:rPr>
      <w:t xml:space="preserve"> von </w:t>
    </w:r>
    <w:r w:rsidR="00EF6F73">
      <w:rPr>
        <w:rFonts w:cs="Arial"/>
        <w:sz w:val="20"/>
        <w:szCs w:val="20"/>
      </w:rPr>
      <w:fldChar w:fldCharType="begin"/>
    </w:r>
    <w:r w:rsidR="00EF6F73">
      <w:rPr>
        <w:rFonts w:cs="Arial"/>
        <w:sz w:val="20"/>
        <w:szCs w:val="20"/>
      </w:rPr>
      <w:instrText xml:space="preserve"> NUMPAGES \*Arabic </w:instrText>
    </w:r>
    <w:r w:rsidR="00EF6F73">
      <w:rPr>
        <w:rFonts w:cs="Arial"/>
        <w:sz w:val="20"/>
        <w:szCs w:val="20"/>
      </w:rPr>
      <w:fldChar w:fldCharType="separate"/>
    </w:r>
    <w:r w:rsidR="001B5B52">
      <w:rPr>
        <w:rFonts w:cs="Arial"/>
        <w:noProof/>
        <w:sz w:val="20"/>
        <w:szCs w:val="20"/>
      </w:rPr>
      <w:t>9</w:t>
    </w:r>
    <w:r w:rsidR="00EF6F73">
      <w:rPr>
        <w:rFonts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FD8" w:rsidRDefault="00081FD8">
      <w:r>
        <w:separator/>
      </w:r>
    </w:p>
  </w:footnote>
  <w:footnote w:type="continuationSeparator" w:id="0">
    <w:p w:rsidR="00081FD8" w:rsidRDefault="00081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F73" w:rsidRDefault="009972F2">
    <w:pPr>
      <w:pStyle w:val="Kopfzeile"/>
      <w:tabs>
        <w:tab w:val="clear" w:pos="4536"/>
      </w:tabs>
      <w:rPr>
        <w:rFonts w:cs="Arial"/>
        <w:sz w:val="20"/>
        <w:szCs w:val="20"/>
      </w:rPr>
    </w:pPr>
    <w:r>
      <w:rPr>
        <w:rFonts w:cs="Arial"/>
        <w:sz w:val="20"/>
        <w:szCs w:val="20"/>
      </w:rPr>
      <w:t>Software Architektur Design</w:t>
    </w:r>
    <w:r w:rsidR="00EF6F73">
      <w:rPr>
        <w:rFonts w:cs="Arial"/>
        <w:sz w:val="20"/>
        <w:szCs w:val="20"/>
      </w:rPr>
      <w:tab/>
      <w:t>Roboter</w:t>
    </w:r>
  </w:p>
  <w:p w:rsidR="00F12F73" w:rsidRDefault="00F12F73">
    <w:pPr>
      <w:pStyle w:val="Kopfzeile"/>
      <w:tabs>
        <w:tab w:val="clear" w:pos="4536"/>
      </w:tabs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fr-CH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ascii="Courier New" w:hAnsi="Courier New" w:cs="Courier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ascii="Courier New" w:hAnsi="Courier New" w:cs="Courier New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bullet"/>
      <w:lvlText w:val="-"/>
      <w:lvlJc w:val="left"/>
      <w:pPr>
        <w:tabs>
          <w:tab w:val="num" w:pos="708"/>
        </w:tabs>
        <w:ind w:left="720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auto"/>
        <w:sz w:val="22"/>
        <w:szCs w:val="22"/>
        <w:lang w:val="de-DE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color w:val="0000FF"/>
        <w:sz w:val="22"/>
        <w:szCs w:val="22"/>
        <w:lang w:val="de-DE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cs="Times New Roman" w:hint="default"/>
        <w:lang w:val="de-DE"/>
      </w:rPr>
    </w:lvl>
  </w:abstractNum>
  <w:abstractNum w:abstractNumId="9" w15:restartNumberingAfterBreak="0">
    <w:nsid w:val="13D80602"/>
    <w:multiLevelType w:val="multilevel"/>
    <w:tmpl w:val="50B22E3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74A29AC"/>
    <w:multiLevelType w:val="multilevel"/>
    <w:tmpl w:val="222A06B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F301F5B"/>
    <w:multiLevelType w:val="hybridMultilevel"/>
    <w:tmpl w:val="1872463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635DFD"/>
    <w:multiLevelType w:val="hybridMultilevel"/>
    <w:tmpl w:val="ACA835CC"/>
    <w:lvl w:ilvl="0" w:tplc="3CCCCF32">
      <w:start w:val="1"/>
      <w:numFmt w:val="decimal"/>
      <w:lvlText w:val="%1."/>
      <w:lvlJc w:val="left"/>
      <w:pPr>
        <w:ind w:left="792" w:hanging="360"/>
      </w:pPr>
    </w:lvl>
    <w:lvl w:ilvl="1" w:tplc="08070019" w:tentative="1">
      <w:start w:val="1"/>
      <w:numFmt w:val="lowerLetter"/>
      <w:lvlText w:val="%2."/>
      <w:lvlJc w:val="left"/>
      <w:pPr>
        <w:ind w:left="1512" w:hanging="360"/>
      </w:pPr>
    </w:lvl>
    <w:lvl w:ilvl="2" w:tplc="0807001B" w:tentative="1">
      <w:start w:val="1"/>
      <w:numFmt w:val="lowerRoman"/>
      <w:lvlText w:val="%3."/>
      <w:lvlJc w:val="right"/>
      <w:pPr>
        <w:ind w:left="2232" w:hanging="180"/>
      </w:pPr>
    </w:lvl>
    <w:lvl w:ilvl="3" w:tplc="0807000F" w:tentative="1">
      <w:start w:val="1"/>
      <w:numFmt w:val="decimal"/>
      <w:lvlText w:val="%4."/>
      <w:lvlJc w:val="left"/>
      <w:pPr>
        <w:ind w:left="2952" w:hanging="360"/>
      </w:pPr>
    </w:lvl>
    <w:lvl w:ilvl="4" w:tplc="08070019" w:tentative="1">
      <w:start w:val="1"/>
      <w:numFmt w:val="lowerLetter"/>
      <w:lvlText w:val="%5."/>
      <w:lvlJc w:val="left"/>
      <w:pPr>
        <w:ind w:left="3672" w:hanging="360"/>
      </w:pPr>
    </w:lvl>
    <w:lvl w:ilvl="5" w:tplc="0807001B" w:tentative="1">
      <w:start w:val="1"/>
      <w:numFmt w:val="lowerRoman"/>
      <w:lvlText w:val="%6."/>
      <w:lvlJc w:val="right"/>
      <w:pPr>
        <w:ind w:left="4392" w:hanging="180"/>
      </w:pPr>
    </w:lvl>
    <w:lvl w:ilvl="6" w:tplc="0807000F" w:tentative="1">
      <w:start w:val="1"/>
      <w:numFmt w:val="decimal"/>
      <w:lvlText w:val="%7."/>
      <w:lvlJc w:val="left"/>
      <w:pPr>
        <w:ind w:left="5112" w:hanging="360"/>
      </w:pPr>
    </w:lvl>
    <w:lvl w:ilvl="7" w:tplc="08070019" w:tentative="1">
      <w:start w:val="1"/>
      <w:numFmt w:val="lowerLetter"/>
      <w:lvlText w:val="%8."/>
      <w:lvlJc w:val="left"/>
      <w:pPr>
        <w:ind w:left="5832" w:hanging="360"/>
      </w:pPr>
    </w:lvl>
    <w:lvl w:ilvl="8" w:tplc="0807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B634148"/>
    <w:multiLevelType w:val="hybridMultilevel"/>
    <w:tmpl w:val="59F229FC"/>
    <w:lvl w:ilvl="0" w:tplc="A3EC0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24E53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3FC53A3E"/>
    <w:multiLevelType w:val="hybridMultilevel"/>
    <w:tmpl w:val="F5BE43C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FE3EE2"/>
    <w:multiLevelType w:val="multilevel"/>
    <w:tmpl w:val="0194D1BA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color w:val="auto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13C16C7"/>
    <w:multiLevelType w:val="multilevel"/>
    <w:tmpl w:val="3A94D1E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hint="default"/>
        <w:lang w:val="fr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A9775A0"/>
    <w:multiLevelType w:val="hybridMultilevel"/>
    <w:tmpl w:val="92FA1D1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F28B2"/>
    <w:multiLevelType w:val="hybridMultilevel"/>
    <w:tmpl w:val="DF380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8"/>
  </w:num>
  <w:num w:numId="12">
    <w:abstractNumId w:val="11"/>
  </w:num>
  <w:num w:numId="13">
    <w:abstractNumId w:val="0"/>
  </w:num>
  <w:num w:numId="14">
    <w:abstractNumId w:val="0"/>
  </w:num>
  <w:num w:numId="15">
    <w:abstractNumId w:val="16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0"/>
    <w:lvlOverride w:ilvl="0">
      <w:startOverride w:val="2"/>
    </w:lvlOverride>
    <w:lvlOverride w:ilvl="1">
      <w:startOverride w:val="1"/>
    </w:lvlOverride>
  </w:num>
  <w:num w:numId="22">
    <w:abstractNumId w:val="9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0E8"/>
    <w:rsid w:val="000134FE"/>
    <w:rsid w:val="000270D2"/>
    <w:rsid w:val="0006130A"/>
    <w:rsid w:val="00081FD8"/>
    <w:rsid w:val="00082B98"/>
    <w:rsid w:val="00091D69"/>
    <w:rsid w:val="000C71DA"/>
    <w:rsid w:val="00110C36"/>
    <w:rsid w:val="001242F2"/>
    <w:rsid w:val="00183ADC"/>
    <w:rsid w:val="00183E99"/>
    <w:rsid w:val="001A7462"/>
    <w:rsid w:val="001B363D"/>
    <w:rsid w:val="001B5B52"/>
    <w:rsid w:val="001C5EAE"/>
    <w:rsid w:val="001E661E"/>
    <w:rsid w:val="00214BC7"/>
    <w:rsid w:val="00216708"/>
    <w:rsid w:val="002360CF"/>
    <w:rsid w:val="0026646F"/>
    <w:rsid w:val="002707D8"/>
    <w:rsid w:val="002873E3"/>
    <w:rsid w:val="002A1102"/>
    <w:rsid w:val="002A5E50"/>
    <w:rsid w:val="002D7465"/>
    <w:rsid w:val="002E28E6"/>
    <w:rsid w:val="002E682F"/>
    <w:rsid w:val="002E7602"/>
    <w:rsid w:val="00306601"/>
    <w:rsid w:val="003163A1"/>
    <w:rsid w:val="00326645"/>
    <w:rsid w:val="00364458"/>
    <w:rsid w:val="00393EFE"/>
    <w:rsid w:val="003C37F2"/>
    <w:rsid w:val="003E7A9C"/>
    <w:rsid w:val="004134A0"/>
    <w:rsid w:val="004250E8"/>
    <w:rsid w:val="00435204"/>
    <w:rsid w:val="00440B49"/>
    <w:rsid w:val="0044216B"/>
    <w:rsid w:val="0045461A"/>
    <w:rsid w:val="00487183"/>
    <w:rsid w:val="00497D68"/>
    <w:rsid w:val="004E5333"/>
    <w:rsid w:val="00533A3A"/>
    <w:rsid w:val="00545316"/>
    <w:rsid w:val="005500E6"/>
    <w:rsid w:val="00564331"/>
    <w:rsid w:val="00573D4E"/>
    <w:rsid w:val="00581FED"/>
    <w:rsid w:val="005877F5"/>
    <w:rsid w:val="005A248C"/>
    <w:rsid w:val="005A61BF"/>
    <w:rsid w:val="005C23A6"/>
    <w:rsid w:val="005F5483"/>
    <w:rsid w:val="005F622F"/>
    <w:rsid w:val="00601F71"/>
    <w:rsid w:val="006077BC"/>
    <w:rsid w:val="00660C12"/>
    <w:rsid w:val="006B60E9"/>
    <w:rsid w:val="00717ED4"/>
    <w:rsid w:val="00732D4B"/>
    <w:rsid w:val="00777A30"/>
    <w:rsid w:val="00794185"/>
    <w:rsid w:val="007A465A"/>
    <w:rsid w:val="007B2197"/>
    <w:rsid w:val="007C12AA"/>
    <w:rsid w:val="007E1D5C"/>
    <w:rsid w:val="007F2AB3"/>
    <w:rsid w:val="007F6920"/>
    <w:rsid w:val="00803FF6"/>
    <w:rsid w:val="008324C7"/>
    <w:rsid w:val="0085592C"/>
    <w:rsid w:val="00880824"/>
    <w:rsid w:val="008859E8"/>
    <w:rsid w:val="008C1F5D"/>
    <w:rsid w:val="008F297D"/>
    <w:rsid w:val="009041B9"/>
    <w:rsid w:val="00914A07"/>
    <w:rsid w:val="0093663E"/>
    <w:rsid w:val="009404B9"/>
    <w:rsid w:val="00972B67"/>
    <w:rsid w:val="009972F2"/>
    <w:rsid w:val="009E0C68"/>
    <w:rsid w:val="00A40CD1"/>
    <w:rsid w:val="00A40DE7"/>
    <w:rsid w:val="00A83C51"/>
    <w:rsid w:val="00A93978"/>
    <w:rsid w:val="00AB7B3F"/>
    <w:rsid w:val="00AD19AF"/>
    <w:rsid w:val="00AF7B9B"/>
    <w:rsid w:val="00B22FAB"/>
    <w:rsid w:val="00B45C2B"/>
    <w:rsid w:val="00BB2FDB"/>
    <w:rsid w:val="00BD1384"/>
    <w:rsid w:val="00C00749"/>
    <w:rsid w:val="00C50A22"/>
    <w:rsid w:val="00C6447F"/>
    <w:rsid w:val="00CB01EC"/>
    <w:rsid w:val="00CC25B4"/>
    <w:rsid w:val="00D541D4"/>
    <w:rsid w:val="00D623D1"/>
    <w:rsid w:val="00DA3832"/>
    <w:rsid w:val="00DE3B64"/>
    <w:rsid w:val="00E31099"/>
    <w:rsid w:val="00E6584E"/>
    <w:rsid w:val="00EC2008"/>
    <w:rsid w:val="00EF6F73"/>
    <w:rsid w:val="00F04D1C"/>
    <w:rsid w:val="00F12F73"/>
    <w:rsid w:val="00F24447"/>
    <w:rsid w:val="00F801A2"/>
    <w:rsid w:val="00F9500A"/>
    <w:rsid w:val="00FA5133"/>
    <w:rsid w:val="00FB6840"/>
    <w:rsid w:val="00FC3F70"/>
    <w:rsid w:val="00FD35B5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5B3535B1"/>
  <w15:chartTrackingRefBased/>
  <w15:docId w15:val="{D925A2C5-4F67-428A-A5EE-A5ABE9FD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E1D5C"/>
    <w:pPr>
      <w:suppressAutoHyphens/>
      <w:spacing w:before="120" w:after="120"/>
    </w:pPr>
    <w:rPr>
      <w:rFonts w:ascii="Calibri" w:hAnsi="Calibri"/>
      <w:sz w:val="22"/>
      <w:szCs w:val="24"/>
      <w:lang w:eastAsia="ar-SA"/>
    </w:rPr>
  </w:style>
  <w:style w:type="paragraph" w:styleId="berschrift1">
    <w:name w:val="heading 1"/>
    <w:basedOn w:val="Standard"/>
    <w:next w:val="Standard"/>
    <w:qFormat/>
    <w:rsid w:val="002873E3"/>
    <w:pPr>
      <w:keepNext/>
      <w:keepLines/>
      <w:numPr>
        <w:numId w:val="20"/>
      </w:numPr>
      <w:spacing w:before="240" w:line="480" w:lineRule="auto"/>
      <w:outlineLvl w:val="0"/>
    </w:pPr>
    <w:rPr>
      <w:rFonts w:cs="Garamond"/>
      <w:b/>
      <w:sz w:val="28"/>
      <w:szCs w:val="20"/>
      <w:lang w:val="de-DE"/>
    </w:rPr>
  </w:style>
  <w:style w:type="paragraph" w:styleId="berschrift2">
    <w:name w:val="heading 2"/>
    <w:basedOn w:val="Standard"/>
    <w:next w:val="Standard"/>
    <w:qFormat/>
    <w:rsid w:val="000270D2"/>
    <w:pPr>
      <w:keepNext/>
      <w:keepLines/>
      <w:numPr>
        <w:ilvl w:val="1"/>
        <w:numId w:val="20"/>
      </w:numPr>
      <w:outlineLvl w:val="1"/>
    </w:pPr>
    <w:rPr>
      <w:rFonts w:cs="Garamond"/>
      <w:b/>
      <w:sz w:val="24"/>
      <w:szCs w:val="20"/>
      <w:lang w:val="de-DE"/>
    </w:rPr>
  </w:style>
  <w:style w:type="paragraph" w:styleId="berschrift3">
    <w:name w:val="heading 3"/>
    <w:basedOn w:val="Standard"/>
    <w:next w:val="Standard"/>
    <w:qFormat/>
    <w:rsid w:val="000270D2"/>
    <w:pPr>
      <w:keepNext/>
      <w:keepLines/>
      <w:numPr>
        <w:ilvl w:val="2"/>
        <w:numId w:val="20"/>
      </w:numPr>
      <w:outlineLvl w:val="2"/>
    </w:pPr>
    <w:rPr>
      <w:rFonts w:cs="Garamond"/>
      <w:b/>
      <w:szCs w:val="20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682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682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82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82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82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82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Arial" w:eastAsia="Times New Roman" w:hAnsi="Arial" w:cs="Times New Roman" w:hint="default"/>
    </w:rPr>
  </w:style>
  <w:style w:type="character" w:customStyle="1" w:styleId="WW8Num5z0">
    <w:name w:val="WW8Num5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5z1">
    <w:name w:val="WW8Num5z1"/>
    <w:rPr>
      <w:rFonts w:hint="default"/>
    </w:rPr>
  </w:style>
  <w:style w:type="character" w:customStyle="1" w:styleId="WW8Num6z0">
    <w:name w:val="WW8Num6z0"/>
    <w:rPr>
      <w:rFonts w:ascii="Times New Roman" w:hAnsi="Times New Roman" w:cs="Times New Roman" w:hint="default"/>
    </w:rPr>
  </w:style>
  <w:style w:type="character" w:customStyle="1" w:styleId="WW8Num6z1">
    <w:name w:val="WW8Num6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6z2">
    <w:name w:val="WW8Num6z2"/>
    <w:rPr>
      <w:rFonts w:hint="default"/>
    </w:rPr>
  </w:style>
  <w:style w:type="character" w:customStyle="1" w:styleId="WW8Num7z0">
    <w:name w:val="WW8Num7z0"/>
    <w:rPr>
      <w:rFonts w:ascii="Arial" w:eastAsia="Times New Roman" w:hAnsi="Arial" w:cs="Times New Roman" w:hint="default"/>
    </w:rPr>
  </w:style>
  <w:style w:type="character" w:customStyle="1" w:styleId="WW8Num8z0">
    <w:name w:val="WW8Num8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9z0">
    <w:name w:val="WW8Num9z0"/>
    <w:rPr>
      <w:rFonts w:ascii="Arial" w:eastAsia="Times New Roman" w:hAnsi="Arial" w:cs="Times New Roman" w:hint="default"/>
      <w:lang w:val="de-DE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1">
    <w:name w:val="WW8Num4z1"/>
    <w:rPr>
      <w:rFonts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1">
    <w:name w:val="WW8Num9z1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1z0">
    <w:name w:val="WW8Num11z0"/>
    <w:rPr>
      <w:rFonts w:ascii="Arial" w:eastAsia="Times New Roman" w:hAnsi="Arial" w:cs="Times New Roman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Arial" w:eastAsia="Times New Roman" w:hAnsi="Arial" w:cs="Times New Roman" w:hint="default"/>
    </w:rPr>
  </w:style>
  <w:style w:type="character" w:customStyle="1" w:styleId="WW8Num12z1">
    <w:name w:val="WW8Num12z1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ascii="Arial" w:hAnsi="Arial" w:cs="Arial" w:hint="default"/>
      <w:b/>
      <w:bCs w:val="0"/>
      <w:color w:val="auto"/>
      <w:sz w:val="22"/>
      <w:szCs w:val="22"/>
    </w:rPr>
  </w:style>
  <w:style w:type="character" w:customStyle="1" w:styleId="WW8Num15z1">
    <w:name w:val="WW8Num15z1"/>
    <w:rPr>
      <w:rFonts w:ascii="Arial" w:hAnsi="Arial" w:cs="Arial" w:hint="default"/>
      <w:color w:val="auto"/>
      <w:sz w:val="22"/>
      <w:szCs w:val="22"/>
      <w:lang w:val="de-DE"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ascii="Arial" w:eastAsia="Times New Roman" w:hAnsi="Arial" w:cs="Times New Roman" w:hint="default"/>
      <w:lang w:val="de-DE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Arial" w:eastAsia="Times New Roman" w:hAnsi="Arial" w:cs="Times New Roman" w:hint="default"/>
      <w:color w:val="0000FF"/>
      <w:sz w:val="22"/>
      <w:szCs w:val="22"/>
      <w:lang w:val="de-DE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Absatz-Standardschriftart1">
    <w:name w:val="Absatz-Standardschriftart1"/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pPr>
      <w:keepNext/>
      <w:spacing w:before="240"/>
    </w:pPr>
    <w:rPr>
      <w:rFonts w:eastAsia="Microsoft YaHei" w:cs="Arial"/>
      <w:sz w:val="28"/>
      <w:szCs w:val="28"/>
    </w:rPr>
  </w:style>
  <w:style w:type="paragraph" w:styleId="Textkrper">
    <w:name w:val="Body Text"/>
    <w:basedOn w:val="Standard"/>
    <w:rPr>
      <w:rFonts w:ascii="Garamond" w:hAnsi="Garamond" w:cs="Garamond"/>
      <w:szCs w:val="20"/>
      <w:lang w:val="de-DE"/>
    </w:rPr>
  </w:style>
  <w:style w:type="paragraph" w:styleId="Liste">
    <w:name w:val="List"/>
    <w:basedOn w:val="Textkrper"/>
    <w:rPr>
      <w:rFonts w:cs="Arial"/>
    </w:rPr>
  </w:style>
  <w:style w:type="paragraph" w:customStyle="1" w:styleId="Beschriftung1">
    <w:name w:val="Beschriftung1"/>
    <w:basedOn w:val="Standard"/>
    <w:pPr>
      <w:suppressLineNumbers/>
    </w:pPr>
    <w:rPr>
      <w:rFonts w:cs="Ari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Arial"/>
    </w:rPr>
  </w:style>
  <w:style w:type="paragraph" w:customStyle="1" w:styleId="Kommentartext1">
    <w:name w:val="Kommentartext1"/>
    <w:basedOn w:val="Standard"/>
    <w:rPr>
      <w:rFonts w:ascii="Garamond" w:hAnsi="Garamond" w:cs="Garamond"/>
      <w:szCs w:val="20"/>
      <w:lang w:val="de-DE"/>
    </w:rPr>
  </w:style>
  <w:style w:type="paragraph" w:customStyle="1" w:styleId="Textkrper-Einzug31">
    <w:name w:val="Textkörper-Einzug 31"/>
    <w:basedOn w:val="Standard"/>
    <w:pPr>
      <w:ind w:left="1134" w:hanging="283"/>
    </w:pPr>
    <w:rPr>
      <w:rFonts w:ascii="Garamond" w:hAnsi="Garamond" w:cs="Garamond"/>
      <w:i/>
      <w:szCs w:val="20"/>
      <w:lang w:val="de-DE"/>
    </w:rPr>
  </w:style>
  <w:style w:type="paragraph" w:customStyle="1" w:styleId="Textkrper21">
    <w:name w:val="Textkörper 21"/>
    <w:basedOn w:val="Standard"/>
    <w:pPr>
      <w:jc w:val="both"/>
    </w:pPr>
    <w:rPr>
      <w:rFonts w:ascii="Garamond" w:hAnsi="Garamond" w:cs="Garamond"/>
      <w:szCs w:val="20"/>
      <w:lang w:val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082B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03FF6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E682F"/>
    <w:pPr>
      <w:numPr>
        <w:numId w:val="0"/>
      </w:numPr>
      <w:suppressAutoHyphens w:val="0"/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2E682F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2E682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E682F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682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4"/>
      <w:lang w:eastAsia="ar-SA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682F"/>
    <w:rPr>
      <w:rFonts w:asciiTheme="majorHAnsi" w:eastAsiaTheme="majorEastAsia" w:hAnsiTheme="majorHAnsi" w:cstheme="majorBidi"/>
      <w:color w:val="2F5496" w:themeColor="accent1" w:themeShade="BF"/>
      <w:sz w:val="22"/>
      <w:szCs w:val="24"/>
      <w:lang w:eastAsia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82F"/>
    <w:rPr>
      <w:rFonts w:asciiTheme="majorHAnsi" w:eastAsiaTheme="majorEastAsia" w:hAnsiTheme="majorHAnsi" w:cstheme="majorBidi"/>
      <w:color w:val="1F3763" w:themeColor="accent1" w:themeShade="7F"/>
      <w:sz w:val="22"/>
      <w:szCs w:val="24"/>
      <w:lang w:eastAsia="ar-SA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82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4"/>
      <w:lang w:eastAsia="ar-SA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7E1D5C"/>
    <w:pPr>
      <w:contextualSpacing/>
    </w:pPr>
    <w:rPr>
      <w:rFonts w:ascii="Bradley Hand ITC" w:eastAsiaTheme="majorEastAsia" w:hAnsi="Bradley Hand ITC" w:cstheme="majorBidi"/>
      <w:spacing w:val="-10"/>
      <w:kern w:val="28"/>
      <w:sz w:val="3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1D5C"/>
    <w:rPr>
      <w:rFonts w:ascii="Bradley Hand ITC" w:eastAsiaTheme="majorEastAsia" w:hAnsi="Bradley Hand ITC" w:cstheme="majorBidi"/>
      <w:spacing w:val="-10"/>
      <w:kern w:val="28"/>
      <w:sz w:val="36"/>
      <w:szCs w:val="56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0270D2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40B4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17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raw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robot-machine-technology-science-31256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kkepedia.org/wiki/Palme" TargetMode="External"/><Relationship Id="rId14" Type="http://schemas.openxmlformats.org/officeDocument/2006/relationships/hyperlink" Target="https://www.draw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32D7A-6CDE-46BC-8492-76DB612E3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244</Words>
  <Characters>1541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jess</cp:lastModifiedBy>
  <cp:revision>24</cp:revision>
  <cp:lastPrinted>2012-12-28T07:21:00Z</cp:lastPrinted>
  <dcterms:created xsi:type="dcterms:W3CDTF">2017-08-31T17:41:00Z</dcterms:created>
  <dcterms:modified xsi:type="dcterms:W3CDTF">2017-11-25T20:13:00Z</dcterms:modified>
</cp:coreProperties>
</file>